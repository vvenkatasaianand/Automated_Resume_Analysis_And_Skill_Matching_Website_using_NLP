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targetscreensize="1024,768">
      <v:fill r:id="rId3" o:title="" color2="black" type="frame"/>
    </v:background>
  </w:background>
  <w:body>
    <w:p w:rsidR="00A94DC4" w:rsidRPr="00671DC6" w:rsidRDefault="00A94DC4">
      <w:pPr>
        <w:spacing w:after="283"/>
        <w:jc w:val="center"/>
        <w:rPr>
          <w:rFonts w:ascii="Arial Black" w:hAnsi="Arial Black"/>
        </w:rPr>
      </w:pPr>
    </w:p>
    <w:p w:rsidR="00A94DC4" w:rsidRPr="00671DC6" w:rsidRDefault="00DF7F2D">
      <w:pPr>
        <w:spacing w:after="283"/>
        <w:jc w:val="center"/>
        <w:rPr>
          <w:rFonts w:ascii="Arial Black" w:hAnsi="Arial Black" w:cs="Verdana"/>
          <w:b/>
          <w:bCs/>
          <w:sz w:val="22"/>
          <w:szCs w:val="22"/>
        </w:rPr>
      </w:pPr>
      <w:r>
        <w:rPr>
          <w:rFonts w:ascii="Arial Black" w:hAnsi="Arial Black" w:cs="Verdana"/>
          <w:color w:val="000000"/>
          <w:sz w:val="52"/>
          <w:szCs w:val="52"/>
        </w:rPr>
        <w:t>Jonathan John</w:t>
      </w:r>
    </w:p>
    <w:p w:rsidR="00A94DC4" w:rsidRDefault="00A94DC4">
      <w:pPr>
        <w:jc w:val="center"/>
        <w:rPr>
          <w:rFonts w:ascii="Verdana" w:hAnsi="Verdana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177 Great Portland Street, London W5W 6PQ</w:t>
      </w:r>
    </w:p>
    <w:p w:rsidR="00A94DC4" w:rsidRDefault="00A94DC4">
      <w:pPr>
        <w:jc w:val="center"/>
        <w:rPr>
          <w:rFonts w:ascii="Verdana" w:hAnsi="Verdana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Phone:</w:t>
      </w:r>
      <w:r>
        <w:rPr>
          <w:rFonts w:ascii="Verdana" w:hAnsi="Verdana" w:cs="Verdana"/>
          <w:sz w:val="22"/>
          <w:szCs w:val="22"/>
        </w:rPr>
        <w:t xml:space="preserve"> +44 (0)20 7666 8555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A94DC4" w:rsidRDefault="00A94DC4">
      <w:pPr>
        <w:jc w:val="center"/>
        <w:rPr>
          <w:rFonts w:ascii="Verdana" w:hAnsi="Verdana" w:cs="Verdana"/>
          <w:b/>
          <w:bCs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sz w:val="22"/>
          <w:szCs w:val="22"/>
        </w:rPr>
        <w:t xml:space="preserve"> </w:t>
      </w:r>
      <w:r w:rsidR="00BB555D">
        <w:rPr>
          <w:rFonts w:ascii="Verdana" w:hAnsi="Verdana" w:cs="Verdana"/>
          <w:sz w:val="22"/>
          <w:szCs w:val="22"/>
        </w:rPr>
        <w:t>jonathan</w:t>
      </w:r>
      <w:r>
        <w:rPr>
          <w:rFonts w:ascii="Verdana" w:hAnsi="Verdana" w:cs="Verdana"/>
          <w:sz w:val="22"/>
          <w:szCs w:val="22"/>
        </w:rPr>
        <w:t>.</w:t>
      </w:r>
      <w:r w:rsidR="00BB555D">
        <w:rPr>
          <w:rFonts w:ascii="Verdana" w:hAnsi="Verdana" w:cs="Verdana"/>
          <w:sz w:val="22"/>
          <w:szCs w:val="22"/>
        </w:rPr>
        <w:t>john</w:t>
      </w:r>
      <w:bookmarkStart w:id="0" w:name="_GoBack"/>
      <w:bookmarkEnd w:id="0"/>
      <w:r>
        <w:rPr>
          <w:rFonts w:ascii="Verdana" w:hAnsi="Verdana" w:cs="Verdana"/>
          <w:sz w:val="22"/>
          <w:szCs w:val="22"/>
        </w:rPr>
        <w:t>@gmail.com</w:t>
      </w:r>
    </w:p>
    <w:p w:rsidR="00A94DC4" w:rsidRDefault="00A94DC4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A94DC4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OBJECTIVE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Default="00A94DC4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Provide analysis data support in a company as Data Analyst.</w:t>
            </w:r>
          </w:p>
        </w:tc>
      </w:tr>
    </w:tbl>
    <w:p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A94DC4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WORK</w:t>
            </w:r>
          </w:p>
          <w:p w:rsidR="00A94DC4" w:rsidRDefault="00A94DC4">
            <w:pPr>
              <w:pStyle w:val="Zawartotabeli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Default="00A94DC4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04/2014 - 04/018</w:t>
            </w:r>
          </w:p>
          <w:p w:rsidR="00A94DC4" w:rsidRDefault="00A94DC4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Data Analyst, GHT Company, Madrid Spain</w:t>
            </w:r>
          </w:p>
          <w:p w:rsidR="00A94DC4" w:rsidRDefault="00A94DC4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:rsidR="00A94DC4" w:rsidRDefault="00A94DC4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Establish operation strategy in a team for improving sales</w:t>
            </w:r>
          </w:p>
          <w:p w:rsidR="00A94DC4" w:rsidRDefault="00A94DC4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Prepare data and information for making regular report data analysis</w:t>
            </w:r>
          </w:p>
          <w:p w:rsidR="00A94DC4" w:rsidRDefault="00A94DC4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Perform data analysis for complex data and files</w:t>
            </w:r>
          </w:p>
          <w:p w:rsidR="00A94DC4" w:rsidRDefault="00A94DC4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</w:p>
          <w:p w:rsidR="00A94DC4" w:rsidRDefault="00A94DC4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03/2012 – 05/2014</w:t>
            </w:r>
          </w:p>
          <w:p w:rsidR="00A94DC4" w:rsidRDefault="00A94DC4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Data Analyst, Startup Corporation, Madrid Spain</w:t>
            </w:r>
          </w:p>
          <w:p w:rsidR="00A94DC4" w:rsidRDefault="00A94DC4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:rsidR="00A94DC4" w:rsidRDefault="00A94DC4">
            <w:pPr>
              <w:numPr>
                <w:ilvl w:val="0"/>
                <w:numId w:val="2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Composed Java program for interfacing with Oracle database</w:t>
            </w:r>
          </w:p>
          <w:p w:rsidR="00A94DC4" w:rsidRDefault="00A94DC4">
            <w:pPr>
              <w:numPr>
                <w:ilvl w:val="0"/>
                <w:numId w:val="2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Performed data analysis especially financial data</w:t>
            </w:r>
          </w:p>
          <w:p w:rsidR="00A94DC4" w:rsidRDefault="00A94DC4">
            <w:pPr>
              <w:numPr>
                <w:ilvl w:val="0"/>
                <w:numId w:val="2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Performed statistical data analysis using STATA</w:t>
            </w:r>
          </w:p>
          <w:p w:rsidR="00A94DC4" w:rsidRDefault="00A94DC4">
            <w:pPr>
              <w:numPr>
                <w:ilvl w:val="0"/>
                <w:numId w:val="2"/>
              </w:numPr>
              <w:autoSpaceDE w:val="0"/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Showed data analysis in regular meetings for creating new program</w:t>
            </w:r>
          </w:p>
        </w:tc>
      </w:tr>
    </w:tbl>
    <w:p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EDUCATION</w:t>
            </w:r>
          </w:p>
          <w:p w:rsidR="00A94DC4" w:rsidRDefault="00A94DC4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Default="00A94DC4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2004 - 2008</w:t>
            </w:r>
          </w:p>
          <w:p w:rsidR="00A94DC4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Bachelor Degree of Computer Science</w:t>
            </w:r>
            <w:r>
              <w:rPr>
                <w:rFonts w:ascii="Verdana" w:hAnsi="Verdana" w:cs="Verdana"/>
                <w:sz w:val="22"/>
                <w:szCs w:val="22"/>
              </w:rPr>
              <w:t>, Technical University of Madrid</w:t>
            </w:r>
          </w:p>
          <w:p w:rsidR="00A94DC4" w:rsidRDefault="00A94DC4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2002 - 2004</w:t>
            </w:r>
          </w:p>
          <w:p w:rsidR="00A94DC4" w:rsidRDefault="00A94DC4">
            <w:pPr>
              <w:pStyle w:val="Zawartotabeli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Certified as Data Analyst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Data Analyst Certification</w:t>
            </w:r>
            <w:r>
              <w:rPr>
                <w:rFonts w:ascii="Verdana" w:hAnsi="Verdana" w:cs="Verdana"/>
                <w:sz w:val="22"/>
                <w:szCs w:val="22"/>
              </w:rPr>
              <w:t>, Technical University of Madrid</w:t>
            </w:r>
          </w:p>
        </w:tc>
      </w:tr>
    </w:tbl>
    <w:p w:rsidR="00A94DC4" w:rsidRDefault="00A94DC4">
      <w:pPr>
        <w:rPr>
          <w:rFonts w:ascii="Verdana" w:hAnsi="Verdana" w:cs="Verdana"/>
          <w:sz w:val="4"/>
          <w:szCs w:val="4"/>
        </w:rPr>
      </w:pPr>
    </w:p>
    <w:p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ADDITIONAL</w:t>
            </w:r>
          </w:p>
          <w:p w:rsidR="00A94DC4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Microsoft Office package: Microsoft Word, Excel, Access</w:t>
            </w:r>
          </w:p>
          <w:p w:rsidR="00A94DC4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Database operation: Microsoft Office Access, Oracle 8i</w:t>
            </w:r>
          </w:p>
          <w:p w:rsidR="00A94DC4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Statistical operation: SPSS, STATA</w:t>
            </w:r>
          </w:p>
          <w:p w:rsidR="00A94DC4" w:rsidRDefault="00A94DC4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Programming: C++, SQL, HTML</w:t>
            </w:r>
          </w:p>
        </w:tc>
      </w:tr>
    </w:tbl>
    <w:p w:rsidR="00A94DC4" w:rsidRDefault="00A94DC4">
      <w:pPr>
        <w:pStyle w:val="Liniapozioma"/>
        <w:spacing w:before="283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REFERENCES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Default="00A94DC4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References available on request</w:t>
            </w:r>
          </w:p>
        </w:tc>
      </w:tr>
    </w:tbl>
    <w:p w:rsidR="00A94DC4" w:rsidRDefault="00A94DC4"/>
    <w:sectPr w:rsidR="00A94DC4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C6"/>
    <w:rsid w:val="00636726"/>
    <w:rsid w:val="00671DC6"/>
    <w:rsid w:val="006864B3"/>
    <w:rsid w:val="00A94DC4"/>
    <w:rsid w:val="00BB555D"/>
    <w:rsid w:val="00D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2168478-D952-4455-BB40-66F28D0D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DefaultParagraphFont1">
    <w:name w:val="Default Paragraph Font1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Windows User</cp:lastModifiedBy>
  <cp:revision>6</cp:revision>
  <cp:lastPrinted>2020-04-04T14:46:00Z</cp:lastPrinted>
  <dcterms:created xsi:type="dcterms:W3CDTF">2023-01-09T05:09:00Z</dcterms:created>
  <dcterms:modified xsi:type="dcterms:W3CDTF">2023-01-09T05:18:00Z</dcterms:modified>
</cp:coreProperties>
</file>